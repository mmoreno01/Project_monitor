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00"/>
      </w:pPr>
      <w:r>
        <w:pict>
          <v:shape type="#_x0000_t75" style="width:612pt;height:780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2240" w:h="15840"/>
      <w:pgMar w:top="2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